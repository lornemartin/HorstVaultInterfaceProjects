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BC68" w14:textId="3C2567FC" w:rsidR="00A9204E" w:rsidRDefault="00612D92">
      <w:pPr>
        <w:rPr>
          <w:lang w:val="en-CA"/>
        </w:rPr>
      </w:pPr>
      <w:r>
        <w:rPr>
          <w:lang w:val="en-CA"/>
        </w:rPr>
        <w:t xml:space="preserve">Installed </w:t>
      </w:r>
      <w:proofErr w:type="spellStart"/>
      <w:r>
        <w:rPr>
          <w:lang w:val="en-CA"/>
        </w:rPr>
        <w:t>sql</w:t>
      </w:r>
      <w:proofErr w:type="spellEnd"/>
      <w:r>
        <w:rPr>
          <w:lang w:val="en-CA"/>
        </w:rPr>
        <w:t xml:space="preserve"> server express 2017</w:t>
      </w:r>
    </w:p>
    <w:p w14:paraId="021306D1" w14:textId="07704048" w:rsidR="00334CEF" w:rsidRDefault="00334CEF">
      <w:pPr>
        <w:rPr>
          <w:lang w:val="en-CA"/>
        </w:rPr>
      </w:pPr>
    </w:p>
    <w:p w14:paraId="785ECA11" w14:textId="7B34D961" w:rsidR="00334CEF" w:rsidRDefault="00334CEF">
      <w:pPr>
        <w:rPr>
          <w:lang w:val="en-CA"/>
        </w:rPr>
      </w:pPr>
      <w:r>
        <w:rPr>
          <w:lang w:val="en-CA"/>
        </w:rPr>
        <w:t xml:space="preserve">Installed </w:t>
      </w:r>
      <w:proofErr w:type="spellStart"/>
      <w:r>
        <w:rPr>
          <w:lang w:val="en-CA"/>
        </w:rPr>
        <w:t>ssms</w:t>
      </w:r>
      <w:proofErr w:type="spellEnd"/>
      <w:r>
        <w:rPr>
          <w:lang w:val="en-CA"/>
        </w:rPr>
        <w:t xml:space="preserve"> </w:t>
      </w:r>
      <w:r w:rsidR="00901A87">
        <w:rPr>
          <w:lang w:val="en-CA"/>
        </w:rPr>
        <w:t>v17</w:t>
      </w:r>
    </w:p>
    <w:p w14:paraId="35845527" w14:textId="30C376D6" w:rsidR="00901A87" w:rsidRDefault="00901A87">
      <w:pPr>
        <w:rPr>
          <w:lang w:val="en-CA"/>
        </w:rPr>
      </w:pPr>
    </w:p>
    <w:p w14:paraId="55B2B606" w14:textId="33A5FAC6" w:rsidR="00901A87" w:rsidRDefault="00901A87">
      <w:pPr>
        <w:rPr>
          <w:lang w:val="en-CA"/>
        </w:rPr>
      </w:pPr>
      <w:r>
        <w:rPr>
          <w:lang w:val="en-CA"/>
        </w:rPr>
        <w:t xml:space="preserve">I added write permissions to </w:t>
      </w:r>
      <w:proofErr w:type="spellStart"/>
      <w:r>
        <w:rPr>
          <w:lang w:val="en-CA"/>
        </w:rPr>
        <w:t>mdf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ldf</w:t>
      </w:r>
      <w:proofErr w:type="spellEnd"/>
      <w:r>
        <w:rPr>
          <w:lang w:val="en-CA"/>
        </w:rPr>
        <w:t xml:space="preserve"> files.</w:t>
      </w:r>
    </w:p>
    <w:p w14:paraId="366B689A" w14:textId="251AFBD1" w:rsidR="00901A87" w:rsidRDefault="00901A87">
      <w:pPr>
        <w:rPr>
          <w:lang w:val="en-CA"/>
        </w:rPr>
      </w:pPr>
    </w:p>
    <w:p w14:paraId="173B5227" w14:textId="626814B3" w:rsidR="00901A87" w:rsidRPr="00612D92" w:rsidRDefault="00901A87">
      <w:pPr>
        <w:rPr>
          <w:lang w:val="en-CA"/>
        </w:rPr>
      </w:pPr>
      <w:r>
        <w:rPr>
          <w:lang w:val="en-CA"/>
        </w:rPr>
        <w:t xml:space="preserve">I can now connect to </w:t>
      </w:r>
      <w:proofErr w:type="spellStart"/>
      <w:r>
        <w:rPr>
          <w:lang w:val="en-CA"/>
        </w:rPr>
        <w:t>RadanMaster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db</w:t>
      </w:r>
      <w:proofErr w:type="spellEnd"/>
      <w:r>
        <w:rPr>
          <w:lang w:val="en-CA"/>
        </w:rPr>
        <w:t xml:space="preserve"> </w:t>
      </w:r>
      <w:bookmarkStart w:id="0" w:name="_GoBack"/>
      <w:bookmarkEnd w:id="0"/>
      <w:r>
        <w:rPr>
          <w:lang w:val="en-CA"/>
        </w:rPr>
        <w:t>with SSMS.</w:t>
      </w:r>
    </w:p>
    <w:sectPr w:rsidR="00901A87" w:rsidRPr="0061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2"/>
    <w:rsid w:val="00334CEF"/>
    <w:rsid w:val="00612D92"/>
    <w:rsid w:val="00645252"/>
    <w:rsid w:val="006D3D74"/>
    <w:rsid w:val="00901A87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3E81"/>
  <w15:chartTrackingRefBased/>
  <w15:docId w15:val="{D4C76125-6D83-4696-9BC3-114D7962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n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Lorne Martin</dc:creator>
  <cp:keywords/>
  <dc:description/>
  <cp:lastModifiedBy>Lorne Martin</cp:lastModifiedBy>
  <cp:revision>1</cp:revision>
  <dcterms:created xsi:type="dcterms:W3CDTF">2018-12-20T19:40:00Z</dcterms:created>
  <dcterms:modified xsi:type="dcterms:W3CDTF">2018-12-20T20:50:00Z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